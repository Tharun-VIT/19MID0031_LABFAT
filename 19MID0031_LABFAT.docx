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7C3B09DA" w14:textId="77777777" w:rsidTr="00A6783B">
        <w:trPr>
          <w:trHeight w:val="270"/>
          <w:jc w:val="center"/>
        </w:trPr>
        <w:tc>
          <w:tcPr>
            <w:tcW w:w="10800" w:type="dxa"/>
          </w:tcPr>
          <w:p w14:paraId="53B25A32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0D2BBFA" wp14:editId="4F822968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518F606C" w14:textId="01CBD7DE" w:rsidR="00A66B18" w:rsidRDefault="00525B16" w:rsidP="00AA089B">
                                  <w:pPr>
                                    <w:pStyle w:val="Logo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MDI</w:t>
                                  </w:r>
                                  <w:r w:rsidR="00EA7351">
                                    <w:rPr>
                                      <w:lang w:val="en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IN"/>
                                    </w:rPr>
                                    <w:t>3001</w:t>
                                  </w:r>
                                </w:p>
                                <w:p w14:paraId="0472F72A" w14:textId="2C3178F8" w:rsidR="00EA7351" w:rsidRPr="00EA7351" w:rsidRDefault="00EA7351" w:rsidP="00EA7351">
                                  <w:pPr>
                                    <w:pStyle w:val="Logo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ADVANCE</w:t>
                                  </w:r>
                                  <w:r w:rsidR="00525B16">
                                    <w:rPr>
                                      <w:lang w:val="en-IN"/>
                                    </w:rPr>
                                    <w:t>S</w:t>
                                  </w:r>
                                  <w:r>
                                    <w:rPr>
                                      <w:lang w:val="en-IN"/>
                                    </w:rPr>
                                    <w:t xml:space="preserve"> </w:t>
                                  </w:r>
                                  <w:r w:rsidR="00525B16">
                                    <w:rPr>
                                      <w:lang w:val="en-IN"/>
                                    </w:rPr>
                                    <w:t>IN WEB TECHNOLOGIES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D2BBFA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18F606C" w14:textId="01CBD7DE" w:rsidR="00A66B18" w:rsidRDefault="00525B16" w:rsidP="00AA089B">
                            <w:pPr>
                              <w:pStyle w:val="Log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MDI</w:t>
                            </w:r>
                            <w:r w:rsidR="00EA7351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3001</w:t>
                            </w:r>
                          </w:p>
                          <w:p w14:paraId="0472F72A" w14:textId="2C3178F8" w:rsidR="00EA7351" w:rsidRPr="00EA7351" w:rsidRDefault="00EA7351" w:rsidP="00EA7351">
                            <w:pPr>
                              <w:pStyle w:val="Log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ADVANCE</w:t>
                            </w:r>
                            <w:r w:rsidR="00525B16">
                              <w:rPr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525B16">
                              <w:rPr>
                                <w:lang w:val="en-IN"/>
                              </w:rPr>
                              <w:t>IN WEB TECHNOLOGIES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76A7E1D6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FF5DA4A" w14:textId="77777777" w:rsidR="00A66B18" w:rsidRPr="00A66B18" w:rsidRDefault="00EA7351" w:rsidP="00EA7351">
            <w:pPr>
              <w:pStyle w:val="ContactInfo"/>
              <w:ind w:left="0"/>
            </w:pPr>
            <w:r>
              <w:t xml:space="preserve">        </w:t>
            </w:r>
          </w:p>
          <w:p w14:paraId="15C450E1" w14:textId="77777777" w:rsidR="003E24DF" w:rsidRPr="0041428F" w:rsidRDefault="003E24DF" w:rsidP="00A66B18">
            <w:pPr>
              <w:pStyle w:val="ContactInfo"/>
            </w:pPr>
          </w:p>
          <w:p w14:paraId="275F954A" w14:textId="77777777" w:rsidR="003E24DF" w:rsidRPr="0041428F" w:rsidRDefault="003E24DF" w:rsidP="00A66B18">
            <w:pPr>
              <w:pStyle w:val="ContactInfo"/>
            </w:pPr>
          </w:p>
          <w:p w14:paraId="18EF11A6" w14:textId="77777777" w:rsidR="003E24DF" w:rsidRDefault="003E24DF" w:rsidP="00A66B18">
            <w:pPr>
              <w:pStyle w:val="ContactInfo"/>
              <w:rPr>
                <w:color w:val="000000" w:themeColor="text1"/>
              </w:rPr>
            </w:pPr>
          </w:p>
          <w:p w14:paraId="2684D803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15FA23D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CDFCC02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10A25E5E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400AF65E" w14:textId="4CBA1631" w:rsidR="00EA7351" w:rsidRDefault="00525B16" w:rsidP="00525B16">
            <w:pPr>
              <w:pStyle w:val="Title"/>
              <w:jc w:val="center"/>
            </w:pPr>
            <w:r>
              <w:t>LAB FAT</w:t>
            </w:r>
          </w:p>
          <w:p w14:paraId="19F23A82" w14:textId="45B40DD1" w:rsidR="00525B16" w:rsidRDefault="00525B16" w:rsidP="00525B16"/>
          <w:p w14:paraId="55238B13" w14:textId="1F2C09C6" w:rsidR="00C2545A" w:rsidRDefault="00C2545A" w:rsidP="00CD21D2">
            <w:pPr>
              <w:pStyle w:val="Heading1"/>
              <w:jc w:val="center"/>
            </w:pPr>
            <w:r>
              <w:t xml:space="preserve">SET </w:t>
            </w:r>
            <w:r w:rsidR="00CD21D2">
              <w:t>–</w:t>
            </w:r>
            <w:r>
              <w:t xml:space="preserve"> G</w:t>
            </w:r>
          </w:p>
          <w:p w14:paraId="02BF840C" w14:textId="77777777" w:rsidR="00CD21D2" w:rsidRPr="00CD21D2" w:rsidRDefault="00CD21D2" w:rsidP="00CD21D2"/>
          <w:p w14:paraId="0F4BDDA6" w14:textId="77777777" w:rsidR="00C2545A" w:rsidRDefault="00C2545A" w:rsidP="00C2545A">
            <w:pPr>
              <w:pStyle w:val="Heading1"/>
            </w:pPr>
          </w:p>
          <w:p w14:paraId="72F53AFB" w14:textId="77777777" w:rsidR="00C2545A" w:rsidRDefault="00C2545A" w:rsidP="00C2545A">
            <w:pPr>
              <w:pStyle w:val="Heading1"/>
            </w:pPr>
            <w:r>
              <w:t xml:space="preserve">a) Design a HTML page to view the Faculty details of your SCOPE </w:t>
            </w:r>
          </w:p>
          <w:p w14:paraId="135A4407" w14:textId="77777777" w:rsidR="00C2545A" w:rsidRDefault="00C2545A" w:rsidP="00C2545A">
            <w:pPr>
              <w:pStyle w:val="Heading1"/>
            </w:pPr>
          </w:p>
          <w:p w14:paraId="0B12DBD4" w14:textId="77777777" w:rsidR="00C2545A" w:rsidRDefault="00C2545A" w:rsidP="00C2545A">
            <w:pPr>
              <w:pStyle w:val="Heading1"/>
            </w:pPr>
            <w:r>
              <w:t xml:space="preserve">b) Design Express JS to create a Faculty DB to store details of faculty with other details ( area of interest , DOJ , Phone no and </w:t>
            </w:r>
            <w:proofErr w:type="spellStart"/>
            <w:r>
              <w:t>etc</w:t>
            </w:r>
            <w:proofErr w:type="spellEnd"/>
            <w:r>
              <w:t xml:space="preserve">). </w:t>
            </w:r>
          </w:p>
          <w:p w14:paraId="18070DC4" w14:textId="77777777" w:rsidR="00C2545A" w:rsidRDefault="00C2545A" w:rsidP="00C2545A">
            <w:pPr>
              <w:pStyle w:val="Heading1"/>
            </w:pPr>
          </w:p>
          <w:p w14:paraId="2782DAA7" w14:textId="6D881128" w:rsidR="00C2545A" w:rsidRPr="00525B16" w:rsidRDefault="00C2545A" w:rsidP="00C2545A">
            <w:pPr>
              <w:pStyle w:val="Heading1"/>
            </w:pPr>
            <w:r>
              <w:t>c) List the faculty details, who have more than 20 years’ experience.</w:t>
            </w:r>
          </w:p>
          <w:p w14:paraId="7F9A5327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E750BA8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4B4D1C0C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6839E767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106F3B9A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164E4CFA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4EBD7FA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6C984C2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2BF6F8BE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3CB16B03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D6331B2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6176712C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17E09A66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1E9006BC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165F1F4F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A40D857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04B855C1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2EBE7FEB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D3E13B1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3186456B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0721E4BA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3A5078A8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3C318AA4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3A0859A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0323E7C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3293F736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17F9620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46AF3CB7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4BB91252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1600A577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31D87942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8B0A733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0C0B41A6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26E222EC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4C627241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7C5FC21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01667A00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362F6CA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16A28458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3BBE48E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0A3C0B75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3C904253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054D342F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DD7B43B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72A2E5F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0841E4EE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62F83FF2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68BA1DAC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47114BDD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D984B34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689F5A3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05A14FDA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18810550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28B57A7F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52928F6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27154281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5A5203C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AD281AD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58C5A8A1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31E32013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1524ED8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DA79B6B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220247E4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4C8CBE95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4E784247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6938A10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152473B6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3277D62C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3A6033A5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17AA1CBB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41CF8F6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1687FD11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A0426DA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0C536372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61AD5C4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7E87B9BC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37ED531D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269A5614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09E50F3E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33866610" w14:textId="77777777" w:rsidR="00EA7351" w:rsidRDefault="00EA7351" w:rsidP="00A66B18">
            <w:pPr>
              <w:pStyle w:val="ContactInfo"/>
              <w:rPr>
                <w:color w:val="000000" w:themeColor="text1"/>
              </w:rPr>
            </w:pPr>
          </w:p>
          <w:p w14:paraId="4606318E" w14:textId="77777777" w:rsidR="00EA7351" w:rsidRPr="0041428F" w:rsidRDefault="00EA7351" w:rsidP="00EA7351">
            <w:pPr>
              <w:pStyle w:val="ContactInfo"/>
              <w:rPr>
                <w:color w:val="000000" w:themeColor="text1"/>
              </w:rPr>
            </w:pPr>
          </w:p>
        </w:tc>
      </w:tr>
    </w:tbl>
    <w:p w14:paraId="218FB300" w14:textId="77777777" w:rsidR="00A66B18" w:rsidRPr="0041428F" w:rsidRDefault="00EA7351" w:rsidP="00A6783B">
      <w:pPr>
        <w:pStyle w:val="Signature"/>
        <w:rPr>
          <w:color w:val="000000" w:themeColor="text1"/>
        </w:rPr>
      </w:pPr>
      <w:r>
        <w:lastRenderedPageBreak/>
        <w:t>S.THARUN</w:t>
      </w:r>
      <w:r w:rsidR="00A6783B">
        <w:br/>
      </w:r>
      <w:r>
        <w:rPr>
          <w:color w:val="000000" w:themeColor="text1"/>
        </w:rPr>
        <w:t>19MID0031</w:t>
      </w:r>
    </w:p>
    <w:sectPr w:rsidR="00A66B18" w:rsidRPr="0041428F" w:rsidSect="00EA7351">
      <w:headerReference w:type="even" r:id="rId9"/>
      <w:headerReference w:type="default" r:id="rId10"/>
      <w:headerReference w:type="first" r:id="rId11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D723" w14:textId="77777777" w:rsidR="00153933" w:rsidRDefault="00153933" w:rsidP="00A66B18">
      <w:pPr>
        <w:spacing w:before="0" w:after="0"/>
      </w:pPr>
      <w:r>
        <w:separator/>
      </w:r>
    </w:p>
  </w:endnote>
  <w:endnote w:type="continuationSeparator" w:id="0">
    <w:p w14:paraId="64836D56" w14:textId="77777777" w:rsidR="00153933" w:rsidRDefault="0015393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E21B" w14:textId="77777777" w:rsidR="00153933" w:rsidRDefault="00153933" w:rsidP="00A66B18">
      <w:pPr>
        <w:spacing w:before="0" w:after="0"/>
      </w:pPr>
      <w:r>
        <w:separator/>
      </w:r>
    </w:p>
  </w:footnote>
  <w:footnote w:type="continuationSeparator" w:id="0">
    <w:p w14:paraId="501C9F86" w14:textId="77777777" w:rsidR="00153933" w:rsidRDefault="0015393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688FF" w14:textId="77777777" w:rsidR="00EA7351" w:rsidRDefault="00153933">
    <w:pPr>
      <w:pStyle w:val="Header"/>
    </w:pPr>
    <w:r>
      <w:rPr>
        <w:noProof/>
      </w:rPr>
      <w:pict w14:anchorId="189741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9142094" o:spid="_x0000_s1026" type="#_x0000_t136" style="position:absolute;left:0;text-align:left;margin-left:0;margin-top:0;width:634.5pt;height:1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Franklin Gothic Book&quot;;font-size:1pt" string="19MID003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6A8C" w14:textId="77777777" w:rsidR="00A66B18" w:rsidRDefault="00153933">
    <w:pPr>
      <w:pStyle w:val="Header"/>
      <w:rPr>
        <w:color w:val="auto"/>
      </w:rPr>
    </w:pPr>
    <w:r>
      <w:rPr>
        <w:noProof/>
      </w:rPr>
      <w:pict w14:anchorId="7DB84C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9142095" o:spid="_x0000_s1027" type="#_x0000_t136" style="position:absolute;left:0;text-align:left;margin-left:0;margin-top:0;width:634.5pt;height:126.9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Franklin Gothic Book&quot;;font-size:1pt" string="19MID0031"/>
          <w10:wrap anchorx="margin" anchory="margin"/>
        </v:shape>
      </w:pict>
    </w:r>
    <w:r w:rsidR="00EA7351">
      <w:rPr>
        <w:color w:val="auto"/>
      </w:rPr>
      <w:t>S.THARUN</w:t>
    </w:r>
  </w:p>
  <w:p w14:paraId="5FE15F50" w14:textId="77777777" w:rsidR="00EA7351" w:rsidRPr="00EA7351" w:rsidRDefault="00EA7351">
    <w:pPr>
      <w:pStyle w:val="Header"/>
      <w:rPr>
        <w:color w:val="auto"/>
      </w:rPr>
    </w:pPr>
    <w:r>
      <w:rPr>
        <w:color w:val="auto"/>
      </w:rPr>
      <w:t>19MID0031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257D8" w14:textId="470D84C6" w:rsidR="00EA7351" w:rsidRPr="00EA7351" w:rsidRDefault="00153933" w:rsidP="00EA7351">
    <w:pPr>
      <w:pStyle w:val="Header"/>
      <w:rPr>
        <w:color w:val="auto"/>
      </w:rPr>
    </w:pPr>
    <w:r>
      <w:rPr>
        <w:noProof/>
      </w:rPr>
      <w:pict w14:anchorId="2251D8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634.5pt;height:126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Franklin Gothic Book&quot;;font-size:1pt" string="19MID0031"/>
          <w10:wrap anchorx="margin" anchory="margin"/>
        </v:shape>
      </w:pict>
    </w:r>
    <w:r w:rsidR="00525B16">
      <w:rPr>
        <w:color w:val="auto"/>
      </w:rPr>
      <w:t>Monday, December 6, 2021</w:t>
    </w:r>
    <w:r w:rsidR="00525B16" w:rsidRPr="00EA7351">
      <w:rPr>
        <w:noProof/>
        <w:color w:val="auto"/>
      </w:rPr>
      <w:t xml:space="preserve"> </w:t>
    </w:r>
    <w:r w:rsidR="00EA7351" w:rsidRPr="00EA7351">
      <w:rPr>
        <w:noProof/>
        <w:color w:val="auto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38DA90B1" wp14:editId="33ED9697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reeform: Shape 3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: Shape 4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5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1E6641" id="Graphic 17" o:spid="_x0000_s1026" alt="Curved accent shapes that collectively build the header design" style="position:absolute;margin-left:-36pt;margin-top:-36pt;width:649.5pt;height:238.6pt;z-index:-251649024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TfiytyQIAACQKAAADgAAAAAAAAAAAAAAAAAuAgAAZHJzL2Uyb0RvYy54&#10;bWxQSwECLQAUAAYACAAAACEA467Ht+AAAAAMAQAADwAAAAAAAAAAAAAAAAB+CgAAZHJzL2Rvd25y&#10;ZXYueG1sUEsFBgAAAAAEAAQA8wAAAIsLAAAAAA==&#10;">
              <v:shape id="Freeform: Shape 2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3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4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5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  <w:p w14:paraId="1620CC6B" w14:textId="77777777" w:rsidR="00EA7351" w:rsidRDefault="00153933">
    <w:pPr>
      <w:pStyle w:val="Header"/>
    </w:pPr>
    <w:r>
      <w:rPr>
        <w:noProof/>
      </w:rPr>
      <w:pict w14:anchorId="3CB6F2DA">
        <v:shape id="PowerPlusWaterMarkObject369142093" o:spid="_x0000_s1025" type="#_x0000_t136" style="position:absolute;left:0;text-align:left;margin-left:0;margin-top:0;width:634.5pt;height:1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Franklin Gothic Book&quot;;font-size:1pt" string="19MID003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16"/>
    <w:rsid w:val="00083BAA"/>
    <w:rsid w:val="0010680C"/>
    <w:rsid w:val="00152B0B"/>
    <w:rsid w:val="00153933"/>
    <w:rsid w:val="001766D6"/>
    <w:rsid w:val="00192419"/>
    <w:rsid w:val="001C270D"/>
    <w:rsid w:val="001D7340"/>
    <w:rsid w:val="001E2320"/>
    <w:rsid w:val="00214E28"/>
    <w:rsid w:val="00352B81"/>
    <w:rsid w:val="00394757"/>
    <w:rsid w:val="003A0150"/>
    <w:rsid w:val="003E24DF"/>
    <w:rsid w:val="0041428F"/>
    <w:rsid w:val="004A2B0D"/>
    <w:rsid w:val="00525B16"/>
    <w:rsid w:val="005C2210"/>
    <w:rsid w:val="00615018"/>
    <w:rsid w:val="0062123A"/>
    <w:rsid w:val="00646E75"/>
    <w:rsid w:val="006F6F10"/>
    <w:rsid w:val="007079FD"/>
    <w:rsid w:val="00783E79"/>
    <w:rsid w:val="007B5AE8"/>
    <w:rsid w:val="007F5192"/>
    <w:rsid w:val="00A02DCE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2545A"/>
    <w:rsid w:val="00C701F7"/>
    <w:rsid w:val="00C70786"/>
    <w:rsid w:val="00CD21D2"/>
    <w:rsid w:val="00D10958"/>
    <w:rsid w:val="00D66593"/>
    <w:rsid w:val="00DE6DA2"/>
    <w:rsid w:val="00DF2D30"/>
    <w:rsid w:val="00E4786A"/>
    <w:rsid w:val="00E55D74"/>
    <w:rsid w:val="00E6540C"/>
    <w:rsid w:val="00E81E2A"/>
    <w:rsid w:val="00EA7351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9659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25B16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B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RUN\Documents\Custom%20Office%20Templates\Assignment%20template%20new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 new</Template>
  <TotalTime>0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2021-12-06T09:14:00Z</dcterms:created>
  <dcterms:modified xsi:type="dcterms:W3CDTF">2021-12-06T09:15:00Z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